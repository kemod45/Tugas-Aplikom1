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78" w:lineRule="exact" w:line="260"/>
        <w:ind w:left="3477" w:right="3454"/>
      </w:pP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Karak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5"/>
        <w:ind w:left="100" w:right="87" w:firstLine="917"/>
      </w:pP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1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q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5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5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s,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5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1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1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0"/>
          <w:w w:val="101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s,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1"/>
          <w:sz w:val="20"/>
          <w:szCs w:val="20"/>
        </w:rPr>
        <w:t>.</w:t>
      </w:r>
      <w:r>
        <w:rPr>
          <w:rFonts w:cs="Arial" w:hAnsi="Arial" w:eastAsia="Arial" w:ascii="Arial"/>
          <w:color w:val="1F2023"/>
          <w:spacing w:val="0"/>
          <w:w w:val="101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(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2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0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2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0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6"/>
        <w:ind w:left="100" w:right="212" w:firstLine="917"/>
      </w:pP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1"/>
          <w:w w:val="101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ka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5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si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m.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rc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ya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r.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(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5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2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0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2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0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5"/>
        <w:ind w:left="100" w:right="70" w:firstLine="917"/>
      </w:pP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mi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r,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ri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1F2023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1"/>
          <w:sz w:val="20"/>
          <w:szCs w:val="20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00"/>
      </w:pPr>
      <w:r>
        <w:pict>
          <v:group style="position:absolute;margin-left:70.084pt;margin-top:71.52pt;width:455.25pt;height:407.18pt;mso-position-horizontal-relative:page;mso-position-vertical-relative:page;z-index:-124" coordorigin="1402,1430" coordsize="9105,8144">
            <v:shape style="position:absolute;left:1412;top:1440;width:9085;height:274" coordorigin="1412,1440" coordsize="9085,274" path="m1412,1714l10497,1714,10497,1440,1412,1440,1412,1714xe" filled="t" fillcolor="#F8F8F9" stroked="f">
              <v:path arrowok="t"/>
              <v:fill/>
            </v:shape>
            <v:shape style="position:absolute;left:1412;top:1714;width:9085;height:259" coordorigin="1412,1714" coordsize="9085,259" path="m1412,1973l10497,1973,10497,1714,1412,1714,1412,1973xe" filled="t" fillcolor="#F8F8F9" stroked="f">
              <v:path arrowok="t"/>
              <v:fill/>
            </v:shape>
            <v:shape style="position:absolute;left:1412;top:1973;width:9085;height:230" coordorigin="1412,1973" coordsize="9085,230" path="m1412,2204l10497,2204,10497,1973,1412,1973,1412,2204xe" filled="t" fillcolor="#F8F8F9" stroked="f">
              <v:path arrowok="t"/>
              <v:fill/>
            </v:shape>
            <v:shape style="position:absolute;left:1412;top:2204;width:9085;height:230" coordorigin="1412,2204" coordsize="9085,230" path="m1412,2434l10497,2434,10497,2204,1412,2204,1412,2434xe" filled="t" fillcolor="#F8F8F9" stroked="f">
              <v:path arrowok="t"/>
              <v:fill/>
            </v:shape>
            <v:shape style="position:absolute;left:1412;top:2434;width:9085;height:231" coordorigin="1412,2434" coordsize="9085,231" path="m1412,2665l10497,2665,10497,2434,1412,2434,1412,2665xe" filled="t" fillcolor="#F8F8F9" stroked="f">
              <v:path arrowok="t"/>
              <v:fill/>
            </v:shape>
            <v:shape style="position:absolute;left:1412;top:2665;width:9085;height:230" coordorigin="1412,2665" coordsize="9085,230" path="m1412,2895l10497,2895,10497,2665,1412,2665,1412,2895xe" filled="t" fillcolor="#F8F8F9" stroked="f">
              <v:path arrowok="t"/>
              <v:fill/>
            </v:shape>
            <v:shape style="position:absolute;left:1412;top:2895;width:9085;height:230" coordorigin="1412,2895" coordsize="9085,230" path="m1412,3126l10497,3126,10497,2895,1412,2895,1412,3126xe" filled="t" fillcolor="#F8F8F9" stroked="f">
              <v:path arrowok="t"/>
              <v:fill/>
            </v:shape>
            <v:shape style="position:absolute;left:1412;top:3126;width:9085;height:230" coordorigin="1412,3126" coordsize="9085,230" path="m1412,3356l10497,3356,10497,3126,1412,3126,1412,3356xe" filled="t" fillcolor="#F8F8F9" stroked="f">
              <v:path arrowok="t"/>
              <v:fill/>
            </v:shape>
            <v:shape style="position:absolute;left:1412;top:3356;width:9085;height:230" coordorigin="1412,3356" coordsize="9085,230" path="m1412,3587l10497,3587,10497,3356,1412,3356,1412,3587xe" filled="t" fillcolor="#F8F8F9" stroked="f">
              <v:path arrowok="t"/>
              <v:fill/>
            </v:shape>
            <v:shape style="position:absolute;left:1412;top:3587;width:9085;height:230" coordorigin="1412,3587" coordsize="9085,230" path="m1412,3817l10497,3817,10497,3587,1412,3587,1412,3817xe" filled="t" fillcolor="#F8F8F9" stroked="f">
              <v:path arrowok="t"/>
              <v:fill/>
            </v:shape>
            <v:shape style="position:absolute;left:1412;top:3817;width:9085;height:226" coordorigin="1412,3817" coordsize="9085,226" path="m1412,4043l10497,4043,10497,3817,1412,3817,1412,4043xe" filled="t" fillcolor="#F8F8F9" stroked="f">
              <v:path arrowok="t"/>
              <v:fill/>
            </v:shape>
            <v:shape style="position:absolute;left:1412;top:4043;width:9085;height:230" coordorigin="1412,4043" coordsize="9085,230" path="m1412,4273l10497,4273,10497,4043,1412,4043,1412,4273xe" filled="t" fillcolor="#F8F8F9" stroked="f">
              <v:path arrowok="t"/>
              <v:fill/>
            </v:shape>
            <v:shape style="position:absolute;left:1412;top:4273;width:9085;height:231" coordorigin="1412,4273" coordsize="9085,231" path="m1412,4504l10497,4504,10497,4273,1412,4273,1412,4504xe" filled="t" fillcolor="#F8F8F9" stroked="f">
              <v:path arrowok="t"/>
              <v:fill/>
            </v:shape>
            <v:shape style="position:absolute;left:1412;top:4504;width:9085;height:230" coordorigin="1412,4504" coordsize="9085,230" path="m1412,4734l10497,4734,10497,4504,1412,4504,1412,4734xe" filled="t" fillcolor="#F8F8F9" stroked="f">
              <v:path arrowok="t"/>
              <v:fill/>
            </v:shape>
            <v:shape style="position:absolute;left:1412;top:4734;width:9085;height:230" coordorigin="1412,4734" coordsize="9085,230" path="m1412,4965l10497,4965,10497,4734,1412,4734,1412,4965xe" filled="t" fillcolor="#F8F8F9" stroked="f">
              <v:path arrowok="t"/>
              <v:fill/>
            </v:shape>
            <v:shape style="position:absolute;left:1412;top:4965;width:9085;height:230" coordorigin="1412,4965" coordsize="9085,230" path="m1412,5195l10497,5195,10497,4965,1412,4965,1412,5195xe" filled="t" fillcolor="#F8F8F9" stroked="f">
              <v:path arrowok="t"/>
              <v:fill/>
            </v:shape>
            <v:shape style="position:absolute;left:1412;top:5195;width:9085;height:230" coordorigin="1412,5195" coordsize="9085,230" path="m1412,5425l10497,5425,10497,5195,1412,5195,1412,5425xe" filled="t" fillcolor="#F8F8F9" stroked="f">
              <v:path arrowok="t"/>
              <v:fill/>
            </v:shape>
            <v:shape style="position:absolute;left:1412;top:5425;width:9085;height:230" coordorigin="1412,5425" coordsize="9085,230" path="m1412,5656l10497,5656,10497,5425,1412,5425,1412,5656xe" filled="t" fillcolor="#F8F8F9" stroked="f">
              <v:path arrowok="t"/>
              <v:fill/>
            </v:shape>
            <v:shape style="position:absolute;left:1412;top:5656;width:9085;height:230" coordorigin="1412,5656" coordsize="9085,230" path="m1412,5886l10497,5886,10497,5656,1412,5656,1412,5886xe" filled="t" fillcolor="#F8F8F9" stroked="f">
              <v:path arrowok="t"/>
              <v:fill/>
            </v:shape>
            <v:shape style="position:absolute;left:1412;top:5886;width:9085;height:230" coordorigin="1412,5886" coordsize="9085,230" path="m1412,6117l10497,6117,10497,5886,1412,5886,1412,6117xe" filled="t" fillcolor="#F8F8F9" stroked="f">
              <v:path arrowok="t"/>
              <v:fill/>
            </v:shape>
            <v:shape style="position:absolute;left:1412;top:6117;width:9085;height:231" coordorigin="1412,6117" coordsize="9085,231" path="m1412,6348l10497,6348,10497,6117,1412,6117,1412,6348xe" filled="t" fillcolor="#F8F8F9" stroked="f">
              <v:path arrowok="t"/>
              <v:fill/>
            </v:shape>
            <v:shape style="position:absolute;left:10381;top:6348;width:115;height:226" coordorigin="10381,6348" coordsize="115,226" path="m10381,6573l10497,6573,10497,6348,10381,6348,10381,6573xe" filled="t" fillcolor="#F8F8F9" stroked="f">
              <v:path arrowok="t"/>
              <v:fill/>
            </v:shape>
            <v:shape style="position:absolute;left:1412;top:6348;width:29;height:226" coordorigin="1412,6348" coordsize="29,226" path="m1412,6573l1440,6573,1440,6348,1412,6348,1412,6573xe" filled="t" fillcolor="#F8F8F9" stroked="f">
              <v:path arrowok="t"/>
              <v:fill/>
            </v:shape>
            <v:shape style="position:absolute;left:2953;top:6573;width:7544;height:230" coordorigin="2953,6573" coordsize="7544,230" path="m2953,6804l10497,6804,10497,6573,2953,6573,2953,6804xe" filled="t" fillcolor="#F8F8F9" stroked="f">
              <v:path arrowok="t"/>
              <v:fill/>
            </v:shape>
            <v:shape style="position:absolute;left:1412;top:6573;width:29;height:230" coordorigin="1412,6573" coordsize="29,230" path="m1412,6804l1440,6804,1440,6573,1412,6573,1412,6804xe" filled="t" fillcolor="#F8F8F9" stroked="f">
              <v:path arrowok="t"/>
              <v:fill/>
            </v:shape>
            <v:shape style="position:absolute;left:1412;top:6804;width:9085;height:230" coordorigin="1412,6804" coordsize="9085,230" path="m1412,7034l10497,7034,10497,6804,1412,6804,1412,7034xe" filled="t" fillcolor="#F8F8F9" stroked="f">
              <v:path arrowok="t"/>
              <v:fill/>
            </v:shape>
            <v:shape style="position:absolute;left:1412;top:7034;width:9085;height:230" coordorigin="1412,7034" coordsize="9085,230" path="m1412,7264l10497,7264,10497,7034,1412,7034,1412,7264xe" filled="t" fillcolor="#F8F8F9" stroked="f">
              <v:path arrowok="t"/>
              <v:fill/>
            </v:shape>
            <v:shape style="position:absolute;left:1412;top:7264;width:9085;height:230" coordorigin="1412,7264" coordsize="9085,230" path="m1412,7495l10497,7495,10497,7264,1412,7264,1412,7495xe" filled="t" fillcolor="#F8F8F9" stroked="f">
              <v:path arrowok="t"/>
              <v:fill/>
            </v:shape>
            <v:shape style="position:absolute;left:1412;top:7495;width:9085;height:230" coordorigin="1412,7495" coordsize="9085,230" path="m1412,7725l10497,7725,10497,7495,1412,7495,1412,7725xe" filled="t" fillcolor="#F8F8F9" stroked="f">
              <v:path arrowok="t"/>
              <v:fill/>
            </v:shape>
            <v:shape style="position:absolute;left:1412;top:7725;width:9085;height:230" coordorigin="1412,7725" coordsize="9085,230" path="m1412,7956l10497,7956,10497,7725,1412,7725,1412,7956xe" filled="t" fillcolor="#F8F8F9" stroked="f">
              <v:path arrowok="t"/>
              <v:fill/>
            </v:shape>
            <v:shape style="position:absolute;left:1412;top:7956;width:9085;height:231" coordorigin="1412,7956" coordsize="9085,231" path="m1412,8186l10497,8186,10497,7956,1412,7956,1412,8186xe" filled="t" fillcolor="#F8F8F9" stroked="f">
              <v:path arrowok="t"/>
              <v:fill/>
            </v:shape>
            <v:shape style="position:absolute;left:1412;top:8186;width:9085;height:230" coordorigin="1412,8186" coordsize="9085,230" path="m1412,8417l10497,8417,10497,8186,1412,8186,1412,8417xe" filled="t" fillcolor="#F8F8F9" stroked="f">
              <v:path arrowok="t"/>
              <v:fill/>
            </v:shape>
            <v:shape style="position:absolute;left:1412;top:8417;width:9085;height:230" coordorigin="1412,8417" coordsize="9085,230" path="m1412,8647l10497,8647,10497,8417,1412,8417,1412,8647xe" filled="t" fillcolor="#F8F8F9" stroked="f">
              <v:path arrowok="t"/>
              <v:fill/>
            </v:shape>
            <v:shape style="position:absolute;left:1412;top:8647;width:9085;height:230" coordorigin="1412,8647" coordsize="9085,230" path="m1412,8878l10497,8878,10497,8647,1412,8647,1412,8878xe" filled="t" fillcolor="#F8F8F9" stroked="f">
              <v:path arrowok="t"/>
              <v:fill/>
            </v:shape>
            <v:shape style="position:absolute;left:1412;top:8878;width:9085;height:230" coordorigin="1412,8878" coordsize="9085,230" path="m1412,9108l10497,9108,10497,8878,1412,8878,1412,9108xe" filled="t" fillcolor="#F8F8F9" stroked="f">
              <v:path arrowok="t"/>
              <v:fill/>
            </v:shape>
            <v:shape style="position:absolute;left:1412;top:9108;width:9085;height:226" coordorigin="1412,9108" coordsize="9085,226" path="m1412,9334l10497,9334,10497,9108,1412,9108,1412,9334xe" filled="t" fillcolor="#F8F8F9" stroked="f">
              <v:path arrowok="t"/>
              <v:fill/>
            </v:shape>
            <v:shape style="position:absolute;left:1412;top:9334;width:9085;height:230" coordorigin="1412,9334" coordsize="9085,230" path="m1412,9564l10497,9564,10497,9334,1412,9334,1412,9564xe" filled="t" fillcolor="#F8F8F9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1F2023"/>
          <w:spacing w:val="-2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position w:val="-1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2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position w:val="-1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position w:val="-1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2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3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position w:val="-1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2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3"/>
          <w:w w:val="100"/>
          <w:position w:val="-1"/>
          <w:sz w:val="20"/>
          <w:szCs w:val="20"/>
        </w:rPr>
        <w:t>j</w:t>
      </w:r>
      <w:r>
        <w:rPr>
          <w:rFonts w:cs="Arial" w:hAnsi="Arial" w:eastAsia="Arial" w:ascii="Arial"/>
          <w:color w:val="1F2023"/>
          <w:spacing w:val="-2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position w:val="-1"/>
          <w:sz w:val="20"/>
          <w:szCs w:val="20"/>
        </w:rPr>
        <w:t>e-</w:t>
      </w:r>
      <w:r>
        <w:rPr>
          <w:rFonts w:cs="Arial" w:hAnsi="Arial" w:eastAsia="Arial" w:ascii="Arial"/>
          <w:color w:val="1F2023"/>
          <w:spacing w:val="-2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3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position w:val="-1"/>
          <w:sz w:val="20"/>
          <w:szCs w:val="20"/>
        </w:rPr>
        <w:t>.</w:t>
      </w:r>
      <w:r>
        <w:rPr>
          <w:rFonts w:cs="Arial" w:hAnsi="Arial" w:eastAsia="Arial" w:ascii="Arial"/>
          <w:color w:val="1F2023"/>
          <w:spacing w:val="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position w:val="-1"/>
          <w:sz w:val="20"/>
          <w:szCs w:val="20"/>
        </w:rPr>
        <w:t>(</w:t>
      </w:r>
      <w:r>
        <w:rPr>
          <w:rFonts w:cs="Arial" w:hAnsi="Arial" w:eastAsia="Arial" w:ascii="Arial"/>
          <w:color w:val="1F2023"/>
          <w:spacing w:val="-5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position w:val="-1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position w:val="-1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0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3"/>
          <w:w w:val="100"/>
          <w:position w:val="-1"/>
          <w:sz w:val="20"/>
          <w:szCs w:val="20"/>
        </w:rPr>
        <w:t>j</w:t>
      </w:r>
      <w:r>
        <w:rPr>
          <w:rFonts w:cs="Arial" w:hAnsi="Arial" w:eastAsia="Arial" w:ascii="Arial"/>
          <w:color w:val="1F2023"/>
          <w:spacing w:val="0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position w:val="-1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position w:val="-1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0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6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3"/>
          <w:w w:val="100"/>
          <w:position w:val="-1"/>
          <w:sz w:val="20"/>
          <w:szCs w:val="20"/>
        </w:rPr>
        <w:t>j</w:t>
      </w:r>
      <w:r>
        <w:rPr>
          <w:rFonts w:cs="Arial" w:hAnsi="Arial" w:eastAsia="Arial" w:ascii="Arial"/>
          <w:color w:val="1F2023"/>
          <w:spacing w:val="-2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position w:val="-1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4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position w:val="-1"/>
          <w:sz w:val="20"/>
          <w:szCs w:val="20"/>
        </w:rPr>
        <w:t>2</w:t>
      </w:r>
      <w:r>
        <w:rPr>
          <w:rFonts w:cs="Arial" w:hAnsi="Arial" w:eastAsia="Arial" w:ascii="Arial"/>
          <w:color w:val="1F2023"/>
          <w:spacing w:val="-2"/>
          <w:w w:val="100"/>
          <w:position w:val="-1"/>
          <w:sz w:val="20"/>
          <w:szCs w:val="20"/>
        </w:rPr>
        <w:t>0</w:t>
      </w:r>
      <w:r>
        <w:rPr>
          <w:rFonts w:cs="Arial" w:hAnsi="Arial" w:eastAsia="Arial" w:ascii="Arial"/>
          <w:color w:val="1F2023"/>
          <w:spacing w:val="-2"/>
          <w:w w:val="100"/>
          <w:position w:val="-1"/>
          <w:sz w:val="20"/>
          <w:szCs w:val="20"/>
        </w:rPr>
        <w:t>2</w:t>
      </w:r>
      <w:r>
        <w:rPr>
          <w:rFonts w:cs="Arial" w:hAnsi="Arial" w:eastAsia="Arial" w:ascii="Arial"/>
          <w:color w:val="1F2023"/>
          <w:spacing w:val="-2"/>
          <w:w w:val="100"/>
          <w:position w:val="-1"/>
          <w:sz w:val="20"/>
          <w:szCs w:val="20"/>
        </w:rPr>
        <w:t>0</w:t>
      </w:r>
      <w:r>
        <w:rPr>
          <w:rFonts w:cs="Arial" w:hAnsi="Arial" w:eastAsia="Arial" w:ascii="Arial"/>
          <w:color w:val="1F2023"/>
          <w:spacing w:val="0"/>
          <w:w w:val="100"/>
          <w:position w:val="-1"/>
          <w:sz w:val="20"/>
          <w:szCs w:val="20"/>
        </w:rPr>
        <w:t>)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5"/>
        <w:ind w:left="100" w:right="244" w:firstLine="917"/>
      </w:pP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(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ya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ri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rs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1"/>
          <w:w w:val="101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k.</w:t>
      </w:r>
      <w:r>
        <w:rPr>
          <w:rFonts w:cs="Arial" w:hAnsi="Arial" w:eastAsia="Arial" w:ascii="Arial"/>
          <w:color w:val="1F2023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(P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2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0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2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0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5"/>
        <w:ind w:left="100" w:right="130" w:firstLine="917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W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’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w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1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(As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w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5"/>
        <w:ind w:left="100" w:right="263" w:firstLine="917"/>
      </w:pP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"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!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"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1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"K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ka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k"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ri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1F2023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5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ri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5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5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(</w:t>
      </w:r>
      <w:r>
        <w:rPr>
          <w:rFonts w:cs="Arial" w:hAnsi="Arial" w:eastAsia="Arial" w:ascii="Arial"/>
          <w:color w:val="1F2023"/>
          <w:spacing w:val="-5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2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0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0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4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6"/>
        <w:ind w:left="100" w:right="501" w:firstLine="975"/>
      </w:pP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;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5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;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;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s;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m;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;</w:t>
      </w:r>
      <w:r>
        <w:rPr>
          <w:rFonts w:cs="Arial" w:hAnsi="Arial" w:eastAsia="Arial" w:ascii="Arial"/>
          <w:color w:val="1F2023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;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ksi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s;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1"/>
          <w:w w:val="101"/>
          <w:sz w:val="20"/>
          <w:szCs w:val="20"/>
        </w:rPr>
        <w:t>f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k.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(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ck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1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9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9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7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5"/>
        <w:ind w:left="100" w:right="738" w:firstLine="917"/>
      </w:pP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sy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m.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(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2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0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1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1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5"/>
        <w:ind w:left="100" w:right="78" w:firstLine="917"/>
      </w:pPr>
      <w:r>
        <w:pict>
          <v:group style="position:absolute;margin-left:70.084pt;margin-top:1.26988pt;width:455.25pt;height:70.15pt;mso-position-horizontal-relative:page;mso-position-vertical-relative:paragraph;z-index:-123" coordorigin="1402,25" coordsize="9105,1403">
            <v:shape style="position:absolute;left:1412;top:35;width:9085;height:230" coordorigin="1412,35" coordsize="9085,230" path="m1412,266l10497,266,10497,35,1412,35,1412,266xe" filled="t" fillcolor="#F8F8F9" stroked="f">
              <v:path arrowok="t"/>
              <v:fill/>
            </v:shape>
            <v:shape style="position:absolute;left:1412;top:266;width:9085;height:230" coordorigin="1412,266" coordsize="9085,230" path="m1412,496l10497,496,10497,266,1412,266,1412,496xe" filled="t" fillcolor="#F8F8F9" stroked="f">
              <v:path arrowok="t"/>
              <v:fill/>
            </v:shape>
            <v:shape style="position:absolute;left:1412;top:496;width:9085;height:230" coordorigin="1412,496" coordsize="9085,230" path="m1412,727l10497,727,10497,496,1412,496,1412,727xe" filled="t" fillcolor="#F8F8F9" stroked="f">
              <v:path arrowok="t"/>
              <v:fill/>
            </v:shape>
            <v:shape style="position:absolute;left:1412;top:727;width:9085;height:230" coordorigin="1412,727" coordsize="9085,230" path="m1412,957l10497,957,10497,727,1412,727,1412,957xe" filled="t" fillcolor="#F8F8F9" stroked="f">
              <v:path arrowok="t"/>
              <v:fill/>
            </v:shape>
            <v:shape style="position:absolute;left:1412;top:957;width:9085;height:230" coordorigin="1412,957" coordsize="9085,230" path="m1412,1187l10497,1187,10497,957,1412,957,1412,1187xe" filled="t" fillcolor="#F8F8F9" stroked="f">
              <v:path arrowok="t"/>
              <v:fill/>
            </v:shape>
            <v:shape style="position:absolute;left:1412;top:1188;width:9085;height:231" coordorigin="1412,1188" coordsize="9085,231" path="m1412,1418l10497,1418,10497,1188,1412,1188,1412,1418xe" filled="t" fillcolor="#F8F8F9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5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(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1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1"/>
          <w:w w:val="101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(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2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(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3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si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r.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r.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(Pr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2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0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1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8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5"/>
        <w:ind w:left="100" w:right="199" w:firstLine="917"/>
        <w:sectPr>
          <w:pgSz w:w="11920" w:h="16840"/>
          <w:pgMar w:top="1340" w:bottom="280" w:left="1340" w:right="1360"/>
        </w:sectPr>
      </w:pPr>
      <w:r>
        <w:pict>
          <v:group style="position:absolute;margin-left:70.084pt;margin-top:1.26988pt;width:455.25pt;height:47.08pt;mso-position-horizontal-relative:page;mso-position-vertical-relative:paragraph;z-index:-122" coordorigin="1402,25" coordsize="9105,942">
            <v:shape style="position:absolute;left:1412;top:35;width:9085;height:230" coordorigin="1412,35" coordsize="9085,230" path="m1412,266l10497,266,10497,35,1412,35,1412,266xe" filled="t" fillcolor="#F8F8F9" stroked="f">
              <v:path arrowok="t"/>
              <v:fill/>
            </v:shape>
            <v:shape style="position:absolute;left:1412;top:266;width:9085;height:230" coordorigin="1412,266" coordsize="9085,230" path="m1412,496l10497,496,10497,266,1412,266,1412,496xe" filled="t" fillcolor="#F8F8F9" stroked="f">
              <v:path arrowok="t"/>
              <v:fill/>
            </v:shape>
            <v:shape style="position:absolute;left:1412;top:496;width:9085;height:230" coordorigin="1412,496" coordsize="9085,230" path="m1412,727l10497,727,10497,496,1412,496,1412,727xe" filled="t" fillcolor="#F8F8F9" stroked="f">
              <v:path arrowok="t"/>
              <v:fill/>
            </v:shape>
            <v:shape style="position:absolute;left:1412;top:727;width:9085;height:230" coordorigin="1412,727" coordsize="9085,230" path="m1412,957l10497,957,10497,727,1412,727,1412,957xe" filled="t" fillcolor="#F8F8F9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si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1"/>
          <w:w w:val="101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1F2023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(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2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0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1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6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78" w:lineRule="exact" w:line="260"/>
        <w:ind w:left="3794" w:right="3766"/>
      </w:pPr>
      <w:r>
        <w:pict>
          <v:group style="position:absolute;margin-left:70.084pt;margin-top:71.52pt;width:455.25pt;height:26.2pt;mso-position-horizontal-relative:page;mso-position-vertical-relative:page;z-index:-121" coordorigin="1402,1430" coordsize="9105,524">
            <v:shape style="position:absolute;left:1412;top:1440;width:9085;height:274" coordorigin="1412,1440" coordsize="9085,274" path="m1412,1714l10497,1714,10497,1440,1412,1440,1412,1714xe" filled="t" fillcolor="#F8F8F9" stroked="f">
              <v:path arrowok="t"/>
              <v:fill/>
            </v:shape>
            <v:shape style="position:absolute;left:1412;top:1714;width:9085;height:230" coordorigin="1412,1714" coordsize="9085,230" path="m1412,1944l10497,1944,10497,1714,1412,1714,1412,1944xe" filled="t" fillcolor="#F8F8F9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1F2023"/>
          <w:spacing w:val="0"/>
          <w:w w:val="100"/>
          <w:position w:val="-1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b/>
          <w:color w:val="1F2023"/>
          <w:spacing w:val="1"/>
          <w:w w:val="100"/>
          <w:position w:val="-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color w:val="1F2023"/>
          <w:spacing w:val="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color w:val="1F2023"/>
          <w:spacing w:val="0"/>
          <w:w w:val="100"/>
          <w:position w:val="-1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color w:val="1F2023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1F2023"/>
          <w:spacing w:val="-3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color w:val="1F2023"/>
          <w:spacing w:val="1"/>
          <w:w w:val="100"/>
          <w:position w:val="-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color w:val="1F2023"/>
          <w:spacing w:val="-2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color w:val="1F2023"/>
          <w:spacing w:val="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color w:val="1F2023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color w:val="1F2023"/>
          <w:spacing w:val="1"/>
          <w:w w:val="100"/>
          <w:position w:val="-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color w:val="1F2023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5"/>
        <w:ind w:left="100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w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A.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).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Ex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Ki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w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0"/>
      </w:pPr>
      <w:r>
        <w:rPr>
          <w:rFonts w:cs="Arial" w:hAnsi="Arial" w:eastAsia="Arial" w:ascii="Arial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ck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J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v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5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,</w:t>
      </w:r>
      <w:r>
        <w:rPr>
          <w:rFonts w:cs="Arial" w:hAnsi="Arial" w:eastAsia="Arial" w:ascii="Arial"/>
          <w:i/>
          <w:spacing w:val="-5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,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i/>
          <w:spacing w:val="3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i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3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6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174.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0"/>
      </w:pPr>
      <w:r>
        <w:rPr>
          <w:rFonts w:cs="Arial" w:hAnsi="Arial" w:eastAsia="Arial" w:ascii="Arial"/>
          <w:spacing w:val="-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P.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6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).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s.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w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821"/>
      </w:pP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-3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5"/>
          <w:w w:val="100"/>
          <w:sz w:val="20"/>
          <w:szCs w:val="20"/>
        </w:rPr>
        <w:t>J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i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-6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-6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-3"/>
          <w:w w:val="100"/>
          <w:sz w:val="20"/>
          <w:szCs w:val="20"/>
        </w:rPr>
        <w:t>G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i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-3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-6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i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3"/>
          <w:w w:val="100"/>
          <w:sz w:val="20"/>
          <w:szCs w:val="20"/>
        </w:rPr>
        <w:t>8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0"/>
      </w:pPr>
      <w:r>
        <w:rPr>
          <w:rFonts w:cs="Arial" w:hAnsi="Arial" w:eastAsia="Arial" w:ascii="Arial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).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A: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K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821"/>
      </w:pP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v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w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i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1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7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162.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2"/>
        <w:ind w:left="821" w:right="119" w:hanging="721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J.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).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ry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1"/>
          <w:sz w:val="20"/>
          <w:szCs w:val="20"/>
        </w:rPr>
        <w:t>f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rs,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rs,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rs.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J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i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i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1"/>
          <w:w w:val="101"/>
          <w:sz w:val="20"/>
          <w:szCs w:val="20"/>
        </w:rPr>
        <w:t>t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v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i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3</w:t>
      </w:r>
      <w:r>
        <w:rPr>
          <w:rFonts w:cs="Arial" w:hAnsi="Arial" w:eastAsia="Arial" w:ascii="Arial"/>
          <w:i/>
          <w:spacing w:val="-1"/>
          <w:w w:val="100"/>
          <w:sz w:val="20"/>
          <w:szCs w:val="20"/>
        </w:rPr>
        <w:t>8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0"/>
      </w:pPr>
      <w:r>
        <w:rPr>
          <w:rFonts w:cs="Arial" w:hAnsi="Arial" w:eastAsia="Arial" w:ascii="Arial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ck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9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9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7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).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r's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-5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j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0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M.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5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).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-6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J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i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821"/>
      </w:pP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Sc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rch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v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(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-5"/>
          <w:w w:val="100"/>
          <w:sz w:val="20"/>
          <w:szCs w:val="20"/>
        </w:rPr>
        <w:t>J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-5"/>
          <w:w w:val="100"/>
          <w:sz w:val="20"/>
          <w:szCs w:val="20"/>
        </w:rPr>
        <w:t>)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i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5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),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821" w:right="69" w:hanging="721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).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-B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E-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st</w:t>
      </w:r>
      <w:r>
        <w:rPr>
          <w:rFonts w:cs="Arial" w:hAnsi="Arial" w:eastAsia="Arial" w:ascii="Arial"/>
          <w:i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rch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-5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-6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(</w:t>
      </w:r>
      <w:r>
        <w:rPr>
          <w:rFonts w:cs="Arial" w:hAnsi="Arial" w:eastAsia="Arial" w:ascii="Arial"/>
          <w:i/>
          <w:spacing w:val="-5"/>
          <w:w w:val="100"/>
          <w:sz w:val="20"/>
          <w:szCs w:val="20"/>
        </w:rPr>
        <w:t>B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5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-J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1"/>
          <w:sz w:val="20"/>
          <w:szCs w:val="20"/>
        </w:rPr>
        <w:t>:</w:t>
      </w:r>
      <w:r>
        <w:rPr>
          <w:rFonts w:cs="Arial" w:hAnsi="Arial" w:eastAsia="Arial" w:ascii="Arial"/>
          <w:i/>
          <w:spacing w:val="0"/>
          <w:w w:val="101"/>
          <w:sz w:val="20"/>
          <w:szCs w:val="20"/>
        </w:rPr>
        <w:t> 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1"/>
          <w:w w:val="101"/>
          <w:sz w:val="20"/>
          <w:szCs w:val="20"/>
        </w:rPr>
        <w:t>t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s,</w:t>
      </w:r>
      <w:r>
        <w:rPr>
          <w:rFonts w:cs="Arial" w:hAnsi="Arial" w:eastAsia="Arial" w:ascii="Arial"/>
          <w:i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1"/>
          <w:w w:val="100"/>
          <w:sz w:val="20"/>
          <w:szCs w:val="20"/>
        </w:rPr>
        <w:t>3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821" w:right="370" w:hanging="721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).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3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5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7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J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0"/>
          <w:w w:val="101"/>
          <w:sz w:val="20"/>
          <w:szCs w:val="20"/>
        </w:rPr>
        <w:t>f</w:t>
      </w:r>
      <w:r>
        <w:rPr>
          <w:rFonts w:cs="Arial" w:hAnsi="Arial" w:eastAsia="Arial" w:ascii="Arial"/>
          <w:i/>
          <w:spacing w:val="0"/>
          <w:w w:val="101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i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4</w:t>
      </w:r>
      <w:r>
        <w:rPr>
          <w:rFonts w:cs="Arial" w:hAnsi="Arial" w:eastAsia="Arial" w:ascii="Arial"/>
          <w:i/>
          <w:spacing w:val="-1"/>
          <w:w w:val="100"/>
          <w:sz w:val="20"/>
          <w:szCs w:val="20"/>
        </w:rPr>
        <w:t>9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0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Pr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W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M.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8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).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cy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w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1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" w:lineRule="exact" w:line="220"/>
        <w:ind w:left="100" w:right="2214" w:firstLine="721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’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ry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Pr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i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w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).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Am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s.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-6"/>
          <w:w w:val="100"/>
          <w:sz w:val="20"/>
          <w:szCs w:val="20"/>
        </w:rPr>
        <w:t>R</w:t>
      </w:r>
      <w:r>
        <w:rPr>
          <w:rFonts w:cs="Arial" w:hAnsi="Arial" w:eastAsia="Arial" w:ascii="Arial"/>
          <w:i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-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" w:lineRule="exact" w:line="220"/>
        <w:ind w:left="821" w:right="178" w:hanging="721"/>
      </w:pPr>
      <w:r>
        <w:pict>
          <v:group style="position:absolute;margin-left:70.084pt;margin-top:45.49pt;width:455.25pt;height:49.96pt;mso-position-horizontal-relative:page;mso-position-vertical-relative:paragraph;z-index:-120" coordorigin="1402,910" coordsize="9105,999">
            <v:shape style="position:absolute;left:1412;top:920;width:9085;height:230" coordorigin="1412,920" coordsize="9085,230" path="m1412,1150l10497,1150,10497,920,1412,920,1412,1150xe" filled="t" fillcolor="#F8F8F9" stroked="f">
              <v:path arrowok="t"/>
              <v:fill/>
            </v:shape>
            <v:shape style="position:absolute;left:1412;top:1150;width:9085;height:245" coordorigin="1412,1150" coordsize="9085,245" path="m1412,1395l10497,1395,10497,1150,1412,1150,1412,1395xe" filled="t" fillcolor="#F8F8F9" stroked="f">
              <v:path arrowok="t"/>
              <v:fill/>
            </v:shape>
            <v:shape style="position:absolute;left:1412;top:1395;width:9085;height:245" coordorigin="1412,1395" coordsize="9085,245" path="m1412,1640l10497,1640,10497,1395,1412,1395,1412,1640xe" filled="t" fillcolor="#F8F8F9" stroked="f">
              <v:path arrowok="t"/>
              <v:fill/>
            </v:shape>
            <v:shape style="position:absolute;left:1412;top:1640;width:9085;height:259" coordorigin="1412,1640" coordsize="9085,259" path="m1412,1899l10497,1899,10497,1640,1412,1640,1412,1899xe" filled="t" fillcolor="#F8F8F9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).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VES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EME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S.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C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kr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w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e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d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a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n</w:t>
      </w:r>
      <w:r>
        <w:rPr>
          <w:rFonts w:cs="Arial" w:hAnsi="Arial" w:eastAsia="Arial" w:ascii="Arial"/>
          <w:i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i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spacing w:val="-2"/>
          <w:w w:val="100"/>
          <w:sz w:val="20"/>
          <w:szCs w:val="20"/>
        </w:rPr>
        <w:t>3</w:t>
      </w:r>
      <w:r>
        <w:rPr>
          <w:rFonts w:cs="Arial" w:hAnsi="Arial" w:eastAsia="Arial" w:ascii="Arial"/>
          <w:i/>
          <w:spacing w:val="-1"/>
          <w:w w:val="100"/>
          <w:sz w:val="20"/>
          <w:szCs w:val="20"/>
        </w:rPr>
        <w:t>9</w:t>
      </w:r>
      <w:r>
        <w:rPr>
          <w:rFonts w:cs="Arial" w:hAnsi="Arial" w:eastAsia="Arial" w:ascii="Arial"/>
          <w:spacing w:val="0"/>
          <w:w w:val="101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21"/>
      </w:pPr>
      <w:r>
        <w:rPr>
          <w:rFonts w:cs="Arial" w:hAnsi="Arial" w:eastAsia="Arial" w:ascii="Arial"/>
          <w:spacing w:val="-2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14.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sectPr>
      <w:pgSz w:w="11920" w:h="16840"/>
      <w:pgMar w:top="1340" w:bottom="280" w:left="1340" w:right="136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